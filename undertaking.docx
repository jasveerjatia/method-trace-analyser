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D90" w:rsidRDefault="00AA1DED">
      <w:pPr>
        <w:spacing w:before="40"/>
        <w:ind w:left="2939"/>
        <w:rPr>
          <w:sz w:val="44"/>
          <w:szCs w:val="44"/>
        </w:rPr>
      </w:pPr>
      <w:r>
        <w:rPr>
          <w:b/>
          <w:w w:val="99"/>
          <w:sz w:val="44"/>
          <w:szCs w:val="44"/>
        </w:rPr>
        <w:t>UNDERTAKING</w:t>
      </w:r>
    </w:p>
    <w:p w:rsidR="006A0D90" w:rsidRDefault="006A0D90">
      <w:pPr>
        <w:spacing w:before="10" w:line="100" w:lineRule="exact"/>
        <w:rPr>
          <w:sz w:val="11"/>
          <w:szCs w:val="11"/>
        </w:rPr>
      </w:pPr>
    </w:p>
    <w:p w:rsidR="006A0D90" w:rsidRDefault="006A0D90">
      <w:pPr>
        <w:spacing w:line="200" w:lineRule="exact"/>
      </w:pPr>
    </w:p>
    <w:p w:rsidR="006A0D90" w:rsidRDefault="006A0D90">
      <w:pPr>
        <w:spacing w:line="200" w:lineRule="exact"/>
      </w:pPr>
    </w:p>
    <w:p w:rsidR="006A0D90" w:rsidRDefault="00AA1DED">
      <w:pPr>
        <w:ind w:left="101"/>
        <w:rPr>
          <w:sz w:val="36"/>
          <w:szCs w:val="36"/>
        </w:rPr>
      </w:pPr>
      <w:r>
        <w:rPr>
          <w:b/>
          <w:sz w:val="36"/>
          <w:szCs w:val="36"/>
        </w:rPr>
        <w:t xml:space="preserve">Project Title: </w:t>
      </w:r>
      <w:r>
        <w:rPr>
          <w:sz w:val="36"/>
          <w:szCs w:val="36"/>
        </w:rPr>
        <w:t>Method Tracer Analysis</w:t>
      </w:r>
    </w:p>
    <w:p w:rsidR="006A0D90" w:rsidRDefault="006A0D90">
      <w:pPr>
        <w:spacing w:before="9" w:line="120" w:lineRule="exact"/>
        <w:rPr>
          <w:sz w:val="13"/>
          <w:szCs w:val="13"/>
        </w:rPr>
      </w:pPr>
    </w:p>
    <w:p w:rsidR="006A0D90" w:rsidRDefault="006A0D90">
      <w:pPr>
        <w:spacing w:line="200" w:lineRule="exact"/>
      </w:pPr>
    </w:p>
    <w:p w:rsidR="006A0D90" w:rsidRDefault="006A0D90">
      <w:pPr>
        <w:spacing w:line="200" w:lineRule="exact"/>
      </w:pPr>
    </w:p>
    <w:p w:rsidR="006A0D90" w:rsidRDefault="00987704">
      <w:pPr>
        <w:spacing w:line="277" w:lineRule="auto"/>
        <w:ind w:left="101" w:right="318"/>
        <w:rPr>
          <w:sz w:val="28"/>
          <w:szCs w:val="28"/>
        </w:rPr>
      </w:pPr>
      <w:r>
        <w:rPr>
          <w:sz w:val="28"/>
          <w:szCs w:val="28"/>
        </w:rPr>
        <w:t>I</w:t>
      </w:r>
      <w:r w:rsidR="00AA1DED">
        <w:rPr>
          <w:sz w:val="28"/>
          <w:szCs w:val="28"/>
        </w:rPr>
        <w:t>, hereby undertake that the project submitted to IBM as part</w:t>
      </w:r>
      <w:r w:rsidR="00391FCD">
        <w:rPr>
          <w:sz w:val="28"/>
          <w:szCs w:val="28"/>
        </w:rPr>
        <w:t xml:space="preserve"> of IBM- </w:t>
      </w:r>
      <w:r w:rsidR="00AA1DED">
        <w:rPr>
          <w:sz w:val="28"/>
          <w:szCs w:val="28"/>
        </w:rPr>
        <w:t>Hack Challenge</w:t>
      </w:r>
      <w:r w:rsidR="00391FCD">
        <w:rPr>
          <w:sz w:val="28"/>
          <w:szCs w:val="28"/>
        </w:rPr>
        <w:t xml:space="preserve"> – </w:t>
      </w:r>
      <w:r w:rsidR="00AA1DED">
        <w:rPr>
          <w:sz w:val="28"/>
          <w:szCs w:val="28"/>
        </w:rPr>
        <w:t xml:space="preserve">Hackathon, is an </w:t>
      </w:r>
      <w:r w:rsidR="001A5269">
        <w:rPr>
          <w:sz w:val="28"/>
          <w:szCs w:val="28"/>
        </w:rPr>
        <w:t xml:space="preserve">original work to the best of my </w:t>
      </w:r>
      <w:r w:rsidR="00AA1DED">
        <w:rPr>
          <w:sz w:val="28"/>
          <w:szCs w:val="28"/>
        </w:rPr>
        <w:t>knowledge. The project has not been plagiarized nor</w:t>
      </w:r>
      <w:bookmarkStart w:id="0" w:name="_GoBack"/>
      <w:bookmarkEnd w:id="0"/>
      <w:r w:rsidR="00AA1DED">
        <w:rPr>
          <w:sz w:val="28"/>
          <w:szCs w:val="28"/>
        </w:rPr>
        <w:t xml:space="preserve"> been submitted to any other institution/organization.</w:t>
      </w:r>
    </w:p>
    <w:p w:rsidR="006A0D90" w:rsidRDefault="001A5269" w:rsidP="001A5269">
      <w:pPr>
        <w:tabs>
          <w:tab w:val="left" w:pos="7740"/>
        </w:tabs>
        <w:spacing w:before="7" w:line="120" w:lineRule="exact"/>
        <w:rPr>
          <w:sz w:val="13"/>
          <w:szCs w:val="13"/>
        </w:rPr>
      </w:pPr>
      <w:r>
        <w:rPr>
          <w:sz w:val="13"/>
          <w:szCs w:val="13"/>
        </w:rPr>
        <w:tab/>
      </w:r>
    </w:p>
    <w:p w:rsidR="006A0D90" w:rsidRDefault="006A0D90">
      <w:pPr>
        <w:spacing w:line="200" w:lineRule="exact"/>
      </w:pPr>
    </w:p>
    <w:p w:rsidR="006A0D90" w:rsidRDefault="006A0D90">
      <w:pPr>
        <w:spacing w:line="200" w:lineRule="exact"/>
      </w:pPr>
    </w:p>
    <w:p w:rsidR="006A0D90" w:rsidRDefault="006A0D90">
      <w:pPr>
        <w:spacing w:line="200" w:lineRule="exact"/>
      </w:pPr>
    </w:p>
    <w:p w:rsidR="006A0D90" w:rsidRDefault="006A0D90">
      <w:pPr>
        <w:spacing w:line="200" w:lineRule="exact"/>
      </w:pPr>
    </w:p>
    <w:p w:rsidR="006A0D90" w:rsidRDefault="006A0D90">
      <w:pPr>
        <w:spacing w:line="200" w:lineRule="exact"/>
      </w:pPr>
    </w:p>
    <w:p w:rsidR="006A0D90" w:rsidRDefault="006A0D90">
      <w:pPr>
        <w:spacing w:line="200" w:lineRule="exact"/>
      </w:pPr>
    </w:p>
    <w:p w:rsidR="006A0D90" w:rsidRDefault="00AA1DED">
      <w:pPr>
        <w:ind w:left="101"/>
        <w:rPr>
          <w:sz w:val="28"/>
          <w:szCs w:val="28"/>
        </w:rPr>
      </w:pPr>
      <w:r>
        <w:rPr>
          <w:sz w:val="28"/>
          <w:szCs w:val="28"/>
        </w:rPr>
        <w:t xml:space="preserve">Date: </w:t>
      </w:r>
      <w:r w:rsidR="00391FCD">
        <w:rPr>
          <w:sz w:val="28"/>
          <w:szCs w:val="28"/>
        </w:rPr>
        <w:t>20 June 2019</w:t>
      </w:r>
    </w:p>
    <w:p w:rsidR="006A0D90" w:rsidRDefault="006A0D90">
      <w:pPr>
        <w:spacing w:before="14" w:line="240" w:lineRule="exact"/>
        <w:rPr>
          <w:sz w:val="24"/>
          <w:szCs w:val="24"/>
        </w:rPr>
      </w:pPr>
    </w:p>
    <w:p w:rsidR="006A0D90" w:rsidRDefault="00AA1DED">
      <w:pPr>
        <w:ind w:left="101"/>
        <w:rPr>
          <w:sz w:val="28"/>
          <w:szCs w:val="28"/>
        </w:rPr>
      </w:pPr>
      <w:r>
        <w:rPr>
          <w:sz w:val="28"/>
          <w:szCs w:val="28"/>
        </w:rPr>
        <w:t xml:space="preserve">Team name: </w:t>
      </w:r>
      <w:r w:rsidR="00391FCD">
        <w:rPr>
          <w:sz w:val="28"/>
          <w:szCs w:val="28"/>
        </w:rPr>
        <w:t xml:space="preserve">EH </w:t>
      </w:r>
      <w:proofErr w:type="spellStart"/>
      <w:r w:rsidR="00391FCD">
        <w:rPr>
          <w:sz w:val="28"/>
          <w:szCs w:val="28"/>
        </w:rPr>
        <w:t>Cbreak</w:t>
      </w:r>
      <w:proofErr w:type="spellEnd"/>
    </w:p>
    <w:p w:rsidR="006A0D90" w:rsidRDefault="006A0D90">
      <w:pPr>
        <w:spacing w:before="7" w:line="240" w:lineRule="exact"/>
        <w:rPr>
          <w:sz w:val="24"/>
          <w:szCs w:val="24"/>
        </w:rPr>
      </w:pPr>
    </w:p>
    <w:p w:rsidR="006A0D90" w:rsidRDefault="00AA1DED">
      <w:pPr>
        <w:ind w:left="101"/>
        <w:rPr>
          <w:sz w:val="28"/>
          <w:szCs w:val="28"/>
        </w:rPr>
      </w:pPr>
      <w:r>
        <w:rPr>
          <w:sz w:val="28"/>
          <w:szCs w:val="28"/>
        </w:rPr>
        <w:t>Team members:</w:t>
      </w:r>
    </w:p>
    <w:p w:rsidR="006A0D90" w:rsidRDefault="006A0D90">
      <w:pPr>
        <w:spacing w:before="7" w:line="240" w:lineRule="exact"/>
        <w:rPr>
          <w:sz w:val="24"/>
          <w:szCs w:val="24"/>
        </w:rPr>
      </w:pPr>
    </w:p>
    <w:p w:rsidR="006A0D90" w:rsidRDefault="00391FCD" w:rsidP="00391FCD">
      <w:pPr>
        <w:ind w:left="461"/>
        <w:rPr>
          <w:sz w:val="28"/>
          <w:szCs w:val="28"/>
        </w:rPr>
      </w:pPr>
      <w:r>
        <w:rPr>
          <w:sz w:val="28"/>
          <w:szCs w:val="28"/>
        </w:rPr>
        <w:t xml:space="preserve">1.  Jai </w:t>
      </w:r>
      <w:proofErr w:type="spellStart"/>
      <w:r>
        <w:rPr>
          <w:sz w:val="28"/>
          <w:szCs w:val="28"/>
        </w:rPr>
        <w:t>Prakash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Jatia</w:t>
      </w:r>
      <w:proofErr w:type="spellEnd"/>
    </w:p>
    <w:sectPr w:rsidR="006A0D90">
      <w:type w:val="continuous"/>
      <w:pgSz w:w="11920" w:h="16860"/>
      <w:pgMar w:top="140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7085"/>
    <w:multiLevelType w:val="multilevel"/>
    <w:tmpl w:val="C236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A0D90"/>
    <w:rsid w:val="001A5269"/>
    <w:rsid w:val="00391FCD"/>
    <w:rsid w:val="006A0D90"/>
    <w:rsid w:val="00987704"/>
    <w:rsid w:val="00AA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>JJ &amp; CO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Jasveer Jatia</cp:lastModifiedBy>
  <cp:revision>5</cp:revision>
  <dcterms:created xsi:type="dcterms:W3CDTF">2019-06-14T12:05:00Z</dcterms:created>
  <dcterms:modified xsi:type="dcterms:W3CDTF">2019-06-14T12:06:00Z</dcterms:modified>
</cp:coreProperties>
</file>